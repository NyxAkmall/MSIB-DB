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43514AEC" w:rsidR="00C25193" w:rsidRDefault="006F1230">
      <w:r>
        <w:t>Nama</w:t>
      </w:r>
      <w:r>
        <w:tab/>
        <w:t>:</w:t>
      </w:r>
      <w:r w:rsidR="00192524">
        <w:t xml:space="preserve"> Muhamad Akmal Maulana</w:t>
      </w:r>
    </w:p>
    <w:p w14:paraId="361572C2" w14:textId="7D4078C1" w:rsidR="00192524" w:rsidRDefault="00192524">
      <w:r>
        <w:t>Tugas 6 Database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70194C42" w14:textId="77777777" w:rsidR="00192524" w:rsidRDefault="00192524" w:rsidP="00192524">
      <w:pPr>
        <w:spacing w:line="360" w:lineRule="auto"/>
        <w:ind w:left="720"/>
      </w:pPr>
      <w:proofErr w:type="spellStart"/>
      <w:proofErr w:type="gramStart"/>
      <w:r>
        <w:t>Jawabannya</w:t>
      </w:r>
      <w:proofErr w:type="spellEnd"/>
      <w:r>
        <w:t xml:space="preserve"> :</w:t>
      </w:r>
      <w:proofErr w:type="gramEnd"/>
      <w:r>
        <w:br/>
      </w:r>
      <w:r>
        <w:t xml:space="preserve">-- 1.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>, dan Kartu</w:t>
      </w:r>
    </w:p>
    <w:p w14:paraId="158F856D" w14:textId="77777777" w:rsidR="00192524" w:rsidRDefault="00192524" w:rsidP="00192524">
      <w:pPr>
        <w:spacing w:line="360" w:lineRule="auto"/>
        <w:ind w:left="720"/>
      </w:pPr>
      <w:r>
        <w:t xml:space="preserve">SELECT </w:t>
      </w:r>
    </w:p>
    <w:p w14:paraId="3DFE6D68" w14:textId="77777777" w:rsidR="00192524" w:rsidRDefault="00192524" w:rsidP="00192524">
      <w:pPr>
        <w:spacing w:line="360" w:lineRule="auto"/>
        <w:ind w:left="720"/>
      </w:pPr>
      <w:r>
        <w:t xml:space="preserve">    pesanan.id, </w:t>
      </w:r>
    </w:p>
    <w:p w14:paraId="64B7FB35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</w:p>
    <w:p w14:paraId="012D0496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pesanan.total</w:t>
      </w:r>
      <w:proofErr w:type="spellEnd"/>
      <w:proofErr w:type="gramEnd"/>
      <w:r>
        <w:t xml:space="preserve">, </w:t>
      </w:r>
    </w:p>
    <w:p w14:paraId="3715AA49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pelanggan.kode</w:t>
      </w:r>
      <w:proofErr w:type="spellEnd"/>
      <w:proofErr w:type="gramEnd"/>
      <w:r>
        <w:t xml:space="preserve">, </w:t>
      </w:r>
    </w:p>
    <w:p w14:paraId="55328A69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 AS </w:t>
      </w:r>
      <w:proofErr w:type="spellStart"/>
      <w:r>
        <w:t>nama_pelanggan</w:t>
      </w:r>
      <w:proofErr w:type="spellEnd"/>
      <w:r>
        <w:t xml:space="preserve">, </w:t>
      </w:r>
    </w:p>
    <w:p w14:paraId="0EF4C5EC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kartu.nama</w:t>
      </w:r>
      <w:proofErr w:type="spellEnd"/>
      <w:proofErr w:type="gramEnd"/>
      <w:r>
        <w:t xml:space="preserve"> AS </w:t>
      </w:r>
      <w:proofErr w:type="spellStart"/>
      <w:r>
        <w:t>nama_kartu</w:t>
      </w:r>
      <w:proofErr w:type="spellEnd"/>
      <w:r>
        <w:t xml:space="preserve">, </w:t>
      </w:r>
    </w:p>
    <w:p w14:paraId="5F59B82A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kartu.diskon</w:t>
      </w:r>
      <w:proofErr w:type="spellEnd"/>
      <w:proofErr w:type="gramEnd"/>
    </w:p>
    <w:p w14:paraId="0FFAFD66" w14:textId="77777777" w:rsidR="00192524" w:rsidRDefault="00192524" w:rsidP="00192524">
      <w:pPr>
        <w:spacing w:line="360" w:lineRule="auto"/>
        <w:ind w:left="720"/>
      </w:pPr>
      <w:r>
        <w:t xml:space="preserve">FROM </w:t>
      </w:r>
    </w:p>
    <w:p w14:paraId="2AD7F93D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pesanan</w:t>
      </w:r>
      <w:proofErr w:type="spellEnd"/>
    </w:p>
    <w:p w14:paraId="3A816211" w14:textId="77777777" w:rsidR="00192524" w:rsidRDefault="00192524" w:rsidP="00192524">
      <w:pPr>
        <w:spacing w:line="360" w:lineRule="auto"/>
        <w:ind w:left="720"/>
      </w:pPr>
      <w:r>
        <w:t xml:space="preserve">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036CC7E3" w14:textId="109BF5E7" w:rsidR="00192524" w:rsidRDefault="00192524" w:rsidP="00192524">
      <w:pPr>
        <w:spacing w:line="360" w:lineRule="auto"/>
        <w:ind w:left="720"/>
      </w:pPr>
      <w:r>
        <w:t xml:space="preserve">JOIN </w:t>
      </w:r>
      <w:proofErr w:type="spellStart"/>
      <w:r>
        <w:t>kartu</w:t>
      </w:r>
      <w:proofErr w:type="spellEnd"/>
      <w:r>
        <w:t xml:space="preserve"> ON </w:t>
      </w:r>
      <w:proofErr w:type="spellStart"/>
      <w:proofErr w:type="gramStart"/>
      <w:r>
        <w:t>pelanggan.kartu</w:t>
      </w:r>
      <w:proofErr w:type="gramEnd"/>
      <w:r>
        <w:t>_id</w:t>
      </w:r>
      <w:proofErr w:type="spellEnd"/>
      <w:r>
        <w:t xml:space="preserve">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C2DACC6" w14:textId="77777777" w:rsidR="00192524" w:rsidRDefault="0019252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7605B39" w14:textId="77777777" w:rsidR="00192524" w:rsidRDefault="0019252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37E3D8C" w14:textId="77777777" w:rsidR="00192524" w:rsidRDefault="0019252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E7E1FCE" w14:textId="77777777" w:rsidR="00192524" w:rsidRDefault="0019252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66A2BB6" w14:textId="77777777" w:rsidR="00192524" w:rsidRDefault="0019252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A82B0D2" w14:textId="77777777" w:rsidR="00192524" w:rsidRDefault="0019252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723A8DB" w14:textId="77777777" w:rsidR="00192524" w:rsidRDefault="0019252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26CDFD5B" w14:textId="477D60CD" w:rsidR="00192524" w:rsidRDefault="006F1230" w:rsidP="004F63DF">
      <w:pPr>
        <w:spacing w:line="360" w:lineRule="auto"/>
      </w:pPr>
      <w:r>
        <w:tab/>
      </w:r>
      <w:proofErr w:type="spellStart"/>
      <w:proofErr w:type="gramStart"/>
      <w:r w:rsidR="00192524">
        <w:t>Jawabannya</w:t>
      </w:r>
      <w:proofErr w:type="spellEnd"/>
      <w:r w:rsidR="00192524">
        <w:t xml:space="preserve"> :</w:t>
      </w:r>
      <w:proofErr w:type="gramEnd"/>
    </w:p>
    <w:p w14:paraId="48284C6C" w14:textId="77777777" w:rsidR="00192524" w:rsidRDefault="00192524" w:rsidP="00192524">
      <w:pPr>
        <w:spacing w:line="360" w:lineRule="auto"/>
      </w:pPr>
      <w:r>
        <w:tab/>
      </w:r>
      <w:r>
        <w:t xml:space="preserve">-- 2.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Produk</w:t>
      </w:r>
      <w:proofErr w:type="spellEnd"/>
      <w:r>
        <w:t>, dan Vendor</w:t>
      </w:r>
    </w:p>
    <w:p w14:paraId="4D08987C" w14:textId="77777777" w:rsidR="00192524" w:rsidRDefault="00192524" w:rsidP="00192524">
      <w:pPr>
        <w:spacing w:line="360" w:lineRule="auto"/>
        <w:ind w:left="720"/>
      </w:pPr>
      <w:r>
        <w:t xml:space="preserve">SELECT </w:t>
      </w:r>
    </w:p>
    <w:p w14:paraId="5DCEB14D" w14:textId="77777777" w:rsidR="00192524" w:rsidRDefault="00192524" w:rsidP="00192524">
      <w:pPr>
        <w:spacing w:line="360" w:lineRule="auto"/>
        <w:ind w:left="720"/>
      </w:pPr>
      <w:r>
        <w:t xml:space="preserve">    pembelian.id, </w:t>
      </w:r>
    </w:p>
    <w:p w14:paraId="5D74B229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</w:p>
    <w:p w14:paraId="60E3AAE8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pembelian.nomor</w:t>
      </w:r>
      <w:proofErr w:type="spellEnd"/>
      <w:proofErr w:type="gramEnd"/>
      <w:r>
        <w:t xml:space="preserve">, </w:t>
      </w:r>
    </w:p>
    <w:p w14:paraId="19206239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pembelian.jumlah</w:t>
      </w:r>
      <w:proofErr w:type="spellEnd"/>
      <w:proofErr w:type="gramEnd"/>
      <w:r>
        <w:t xml:space="preserve">, </w:t>
      </w:r>
    </w:p>
    <w:p w14:paraId="0A64D351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pembelian.harga</w:t>
      </w:r>
      <w:proofErr w:type="spellEnd"/>
      <w:proofErr w:type="gramEnd"/>
      <w:r>
        <w:t xml:space="preserve">, </w:t>
      </w:r>
    </w:p>
    <w:p w14:paraId="590B7D27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</w:p>
    <w:p w14:paraId="28CD19E3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vendor.nama</w:t>
      </w:r>
      <w:proofErr w:type="spellEnd"/>
      <w:proofErr w:type="gram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</w:p>
    <w:p w14:paraId="5F66CF56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vendor.kontak</w:t>
      </w:r>
      <w:proofErr w:type="spellEnd"/>
      <w:proofErr w:type="gramEnd"/>
    </w:p>
    <w:p w14:paraId="062D0717" w14:textId="77777777" w:rsidR="00192524" w:rsidRDefault="00192524" w:rsidP="00192524">
      <w:pPr>
        <w:spacing w:line="360" w:lineRule="auto"/>
        <w:ind w:left="720"/>
      </w:pPr>
      <w:r>
        <w:t xml:space="preserve">FROM </w:t>
      </w:r>
    </w:p>
    <w:p w14:paraId="08759F9A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pembelian</w:t>
      </w:r>
      <w:proofErr w:type="spellEnd"/>
    </w:p>
    <w:p w14:paraId="23788ACC" w14:textId="77777777" w:rsidR="00192524" w:rsidRDefault="00192524" w:rsidP="00192524">
      <w:pPr>
        <w:spacing w:line="360" w:lineRule="auto"/>
        <w:ind w:left="720"/>
      </w:pPr>
      <w:r>
        <w:t xml:space="preserve">JOIN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  <w:r>
        <w:t xml:space="preserve"> = produk.id</w:t>
      </w:r>
    </w:p>
    <w:p w14:paraId="456A3BE5" w14:textId="62718242" w:rsidR="00192524" w:rsidRDefault="00192524" w:rsidP="00192524">
      <w:pPr>
        <w:spacing w:line="360" w:lineRule="auto"/>
        <w:ind w:left="720"/>
      </w:pPr>
      <w:r>
        <w:t xml:space="preserve">JOIN vendor ON </w:t>
      </w:r>
      <w:proofErr w:type="spellStart"/>
      <w:proofErr w:type="gramStart"/>
      <w:r>
        <w:t>pembelian.vendor</w:t>
      </w:r>
      <w:proofErr w:type="gramEnd"/>
      <w:r>
        <w:t>_id</w:t>
      </w:r>
      <w:proofErr w:type="spellEnd"/>
      <w:r>
        <w:t xml:space="preserve"> = vendor.id;</w:t>
      </w:r>
    </w:p>
    <w:p w14:paraId="5570DA83" w14:textId="77777777" w:rsidR="00192524" w:rsidRDefault="00192524" w:rsidP="004F63DF">
      <w:pPr>
        <w:spacing w:line="360" w:lineRule="auto"/>
      </w:pPr>
    </w:p>
    <w:p w14:paraId="3A560F44" w14:textId="77777777" w:rsidR="00192524" w:rsidRDefault="00192524" w:rsidP="004F63DF">
      <w:pPr>
        <w:spacing w:line="360" w:lineRule="auto"/>
      </w:pPr>
    </w:p>
    <w:p w14:paraId="62795382" w14:textId="77777777" w:rsidR="00192524" w:rsidRDefault="00192524" w:rsidP="004F63DF">
      <w:pPr>
        <w:spacing w:line="360" w:lineRule="auto"/>
      </w:pPr>
    </w:p>
    <w:p w14:paraId="13F53E57" w14:textId="77777777" w:rsidR="00192524" w:rsidRDefault="00192524" w:rsidP="004F63DF">
      <w:pPr>
        <w:spacing w:line="360" w:lineRule="auto"/>
      </w:pPr>
    </w:p>
    <w:p w14:paraId="4440D1FA" w14:textId="77777777" w:rsidR="00192524" w:rsidRDefault="00192524" w:rsidP="004F63DF">
      <w:pPr>
        <w:spacing w:line="360" w:lineRule="auto"/>
      </w:pPr>
    </w:p>
    <w:p w14:paraId="57278F6A" w14:textId="77777777" w:rsidR="00192524" w:rsidRDefault="00192524" w:rsidP="004F63DF">
      <w:pPr>
        <w:spacing w:line="360" w:lineRule="auto"/>
      </w:pPr>
    </w:p>
    <w:p w14:paraId="0F1FB7F6" w14:textId="77777777" w:rsidR="00192524" w:rsidRDefault="00192524" w:rsidP="004F63DF">
      <w:pPr>
        <w:spacing w:line="360" w:lineRule="auto"/>
      </w:pPr>
    </w:p>
    <w:p w14:paraId="29DB174A" w14:textId="77777777" w:rsidR="00192524" w:rsidRDefault="00192524" w:rsidP="004F63DF">
      <w:pPr>
        <w:spacing w:line="360" w:lineRule="auto"/>
      </w:pPr>
    </w:p>
    <w:p w14:paraId="45137A0B" w14:textId="77777777" w:rsidR="00192524" w:rsidRDefault="00192524" w:rsidP="004F63DF">
      <w:pPr>
        <w:spacing w:line="360" w:lineRule="auto"/>
      </w:pPr>
    </w:p>
    <w:p w14:paraId="3C0C14DE" w14:textId="77777777" w:rsidR="00192524" w:rsidRDefault="00192524" w:rsidP="004F63DF">
      <w:pPr>
        <w:spacing w:line="360" w:lineRule="auto"/>
      </w:pPr>
    </w:p>
    <w:p w14:paraId="50323FF8" w14:textId="77777777" w:rsidR="00192524" w:rsidRDefault="00192524" w:rsidP="004F63DF">
      <w:pPr>
        <w:spacing w:line="360" w:lineRule="auto"/>
      </w:pPr>
    </w:p>
    <w:p w14:paraId="7A3A0B31" w14:textId="77777777" w:rsidR="00192524" w:rsidRPr="00192524" w:rsidRDefault="00192524" w:rsidP="004F63DF">
      <w:pPr>
        <w:spacing w:line="360" w:lineRule="auto"/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6BDACF64" w14:textId="77777777" w:rsidR="00192524" w:rsidRDefault="00192524" w:rsidP="00192524">
      <w:pPr>
        <w:spacing w:line="360" w:lineRule="auto"/>
        <w:ind w:left="720"/>
      </w:pPr>
      <w:proofErr w:type="spellStart"/>
      <w:proofErr w:type="gramStart"/>
      <w:r>
        <w:t>Jawabannya</w:t>
      </w:r>
      <w:proofErr w:type="spellEnd"/>
      <w:r>
        <w:t xml:space="preserve"> :</w:t>
      </w:r>
      <w:proofErr w:type="gramEnd"/>
      <w:r>
        <w:br/>
      </w:r>
      <w:r>
        <w:t xml:space="preserve">SELECT </w:t>
      </w:r>
    </w:p>
    <w:p w14:paraId="4453165B" w14:textId="77777777" w:rsidR="00192524" w:rsidRDefault="00192524" w:rsidP="00192524">
      <w:pPr>
        <w:spacing w:line="360" w:lineRule="auto"/>
        <w:ind w:left="720"/>
      </w:pPr>
      <w:r>
        <w:t xml:space="preserve">    pesanan.id AS </w:t>
      </w:r>
      <w:proofErr w:type="spellStart"/>
      <w:r>
        <w:t>id_pesanan</w:t>
      </w:r>
      <w:proofErr w:type="spellEnd"/>
      <w:r>
        <w:t>,</w:t>
      </w:r>
    </w:p>
    <w:p w14:paraId="428D719B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pesanan.tanggal</w:t>
      </w:r>
      <w:proofErr w:type="spellEnd"/>
      <w:proofErr w:type="gramEnd"/>
      <w:r>
        <w:t>,</w:t>
      </w:r>
    </w:p>
    <w:p w14:paraId="474C2B43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pesanan.total</w:t>
      </w:r>
      <w:proofErr w:type="spellEnd"/>
      <w:proofErr w:type="gramEnd"/>
      <w:r>
        <w:t>,</w:t>
      </w:r>
    </w:p>
    <w:p w14:paraId="50248F04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 AS </w:t>
      </w:r>
      <w:proofErr w:type="spellStart"/>
      <w:r>
        <w:t>nama_pelanggan</w:t>
      </w:r>
      <w:proofErr w:type="spellEnd"/>
      <w:r>
        <w:t>,</w:t>
      </w:r>
    </w:p>
    <w:p w14:paraId="258F78F4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produk.kode</w:t>
      </w:r>
      <w:proofErr w:type="spellEnd"/>
      <w:proofErr w:type="gramEnd"/>
      <w:r>
        <w:t xml:space="preserve"> AS </w:t>
      </w:r>
      <w:proofErr w:type="spellStart"/>
      <w:r>
        <w:t>kode_produk</w:t>
      </w:r>
      <w:proofErr w:type="spellEnd"/>
      <w:r>
        <w:t>,</w:t>
      </w:r>
    </w:p>
    <w:p w14:paraId="0C1FDCB8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3D633B89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nama_jenis_produk</w:t>
      </w:r>
      <w:proofErr w:type="spellEnd"/>
      <w:r>
        <w:t>,</w:t>
      </w:r>
    </w:p>
    <w:p w14:paraId="22EFD58E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pesanan_items.qty</w:t>
      </w:r>
      <w:proofErr w:type="spellEnd"/>
      <w:r>
        <w:t>,</w:t>
      </w:r>
    </w:p>
    <w:p w14:paraId="65E079CE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proofErr w:type="gramStart"/>
      <w:r>
        <w:t>produk.harga</w:t>
      </w:r>
      <w:proofErr w:type="gramEnd"/>
      <w:r>
        <w:t>_jual</w:t>
      </w:r>
      <w:proofErr w:type="spellEnd"/>
    </w:p>
    <w:p w14:paraId="6FADD024" w14:textId="77777777" w:rsidR="00192524" w:rsidRDefault="00192524" w:rsidP="00192524">
      <w:pPr>
        <w:spacing w:line="360" w:lineRule="auto"/>
        <w:ind w:left="720"/>
      </w:pPr>
      <w:r>
        <w:t xml:space="preserve">FROM </w:t>
      </w:r>
    </w:p>
    <w:p w14:paraId="7A16DC07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pesanan</w:t>
      </w:r>
      <w:proofErr w:type="spellEnd"/>
    </w:p>
    <w:p w14:paraId="5A03E88F" w14:textId="77777777" w:rsidR="00192524" w:rsidRDefault="00192524" w:rsidP="00192524">
      <w:pPr>
        <w:spacing w:line="360" w:lineRule="auto"/>
        <w:ind w:left="720"/>
      </w:pPr>
      <w:r>
        <w:t xml:space="preserve">JOIN </w:t>
      </w:r>
    </w:p>
    <w:p w14:paraId="62FDA511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37B26554" w14:textId="77777777" w:rsidR="00192524" w:rsidRDefault="00192524" w:rsidP="00192524">
      <w:pPr>
        <w:spacing w:line="360" w:lineRule="auto"/>
        <w:ind w:left="720"/>
      </w:pPr>
      <w:r>
        <w:t xml:space="preserve">JOIN </w:t>
      </w:r>
    </w:p>
    <w:p w14:paraId="51E60D6C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pesanan_items</w:t>
      </w:r>
      <w:proofErr w:type="spellEnd"/>
      <w:r>
        <w:t xml:space="preserve"> ON pesanan.id =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019DD423" w14:textId="77777777" w:rsidR="00192524" w:rsidRDefault="00192524" w:rsidP="00192524">
      <w:pPr>
        <w:spacing w:line="360" w:lineRule="auto"/>
        <w:ind w:left="720"/>
      </w:pPr>
      <w:r>
        <w:t xml:space="preserve">JOIN </w:t>
      </w:r>
    </w:p>
    <w:p w14:paraId="1EDFE569" w14:textId="77777777" w:rsidR="00192524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0E70A472" w14:textId="77777777" w:rsidR="00192524" w:rsidRDefault="00192524" w:rsidP="00192524">
      <w:pPr>
        <w:spacing w:line="360" w:lineRule="auto"/>
        <w:ind w:left="720"/>
      </w:pPr>
      <w:r>
        <w:t xml:space="preserve">JOIN </w:t>
      </w:r>
    </w:p>
    <w:p w14:paraId="00000044" w14:textId="12616A58" w:rsidR="00C25193" w:rsidRDefault="00192524" w:rsidP="00192524">
      <w:pPr>
        <w:spacing w:line="360" w:lineRule="auto"/>
        <w:ind w:left="720"/>
      </w:pPr>
      <w:r>
        <w:t xml:space="preserve">   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77D08" w14:textId="77777777" w:rsidR="000E1CD2" w:rsidRDefault="000E1CD2">
      <w:r>
        <w:separator/>
      </w:r>
    </w:p>
  </w:endnote>
  <w:endnote w:type="continuationSeparator" w:id="0">
    <w:p w14:paraId="549994C6" w14:textId="77777777" w:rsidR="000E1CD2" w:rsidRDefault="000E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6D346" w14:textId="77777777" w:rsidR="000E1CD2" w:rsidRDefault="000E1CD2">
      <w:r>
        <w:separator/>
      </w:r>
    </w:p>
  </w:footnote>
  <w:footnote w:type="continuationSeparator" w:id="0">
    <w:p w14:paraId="35446ECC" w14:textId="77777777" w:rsidR="000E1CD2" w:rsidRDefault="000E1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4005248">
    <w:abstractNumId w:val="0"/>
  </w:num>
  <w:num w:numId="2" w16cid:durableId="68617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0E1CD2"/>
    <w:rsid w:val="00133814"/>
    <w:rsid w:val="00192524"/>
    <w:rsid w:val="00193E8C"/>
    <w:rsid w:val="00357042"/>
    <w:rsid w:val="003936D2"/>
    <w:rsid w:val="004E06BF"/>
    <w:rsid w:val="004F63DF"/>
    <w:rsid w:val="005E35B0"/>
    <w:rsid w:val="00650EF3"/>
    <w:rsid w:val="006F1230"/>
    <w:rsid w:val="008747AC"/>
    <w:rsid w:val="00911D37"/>
    <w:rsid w:val="00C25193"/>
    <w:rsid w:val="00CA71F3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Mamuri Sri</cp:lastModifiedBy>
  <cp:revision>8</cp:revision>
  <dcterms:created xsi:type="dcterms:W3CDTF">2023-10-13T01:17:00Z</dcterms:created>
  <dcterms:modified xsi:type="dcterms:W3CDTF">2024-12-04T13:29:00Z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