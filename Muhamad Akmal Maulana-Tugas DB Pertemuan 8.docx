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9D62287" w:rsidR="00953508" w:rsidRDefault="00BC784A">
      <w:pPr>
        <w:jc w:val="center"/>
      </w:pPr>
      <w:r>
        <w:rPr>
          <w:color w:val="000000"/>
        </w:rPr>
        <w:t xml:space="preserve">Transaction, </w:t>
      </w:r>
      <w:r>
        <w:t>Stored Procedures dan Stored Functions</w:t>
      </w:r>
    </w:p>
    <w:p w14:paraId="00000002" w14:textId="3D7DEE87" w:rsidR="00953508" w:rsidRDefault="000A677A">
      <w:pPr>
        <w:jc w:val="center"/>
      </w:pPr>
      <w:r>
        <w:t xml:space="preserve">Worksheet </w:t>
      </w:r>
      <w:r w:rsidR="00CF04E0">
        <w:t>6</w:t>
      </w:r>
    </w:p>
    <w:p w14:paraId="00000003" w14:textId="77777777" w:rsidR="00953508" w:rsidRDefault="00953508">
      <w:pPr>
        <w:jc w:val="center"/>
      </w:pPr>
    </w:p>
    <w:p w14:paraId="00000005" w14:textId="77B61FAD" w:rsidR="00953508" w:rsidRDefault="000A677A">
      <w:r>
        <w:t>Nama</w:t>
      </w:r>
      <w:r>
        <w:tab/>
        <w:t>:</w:t>
      </w:r>
      <w:r w:rsidR="00E376DD">
        <w:t xml:space="preserve"> Muhamad Akmal Maulana</w:t>
      </w:r>
    </w:p>
    <w:p w14:paraId="00000007" w14:textId="77777777" w:rsidR="00953508" w:rsidRDefault="00953508"/>
    <w:p w14:paraId="00000008" w14:textId="5A36B8B9" w:rsidR="00953508" w:rsidRDefault="000A677A">
      <w:pPr>
        <w:pBdr>
          <w:bottom w:val="single" w:sz="4" w:space="1" w:color="000000"/>
        </w:pBdr>
      </w:pPr>
      <w:r>
        <w:t xml:space="preserve">SOAL </w:t>
      </w:r>
      <w:r w:rsidR="00493F90">
        <w:t>6</w:t>
      </w:r>
      <w:r>
        <w:t>.1</w:t>
      </w:r>
    </w:p>
    <w:p w14:paraId="00000009" w14:textId="77777777" w:rsidR="00953508" w:rsidRDefault="00953508"/>
    <w:p w14:paraId="0000000A" w14:textId="77777777" w:rsidR="00953508" w:rsidRDefault="000A677A">
      <w:pPr>
        <w:numPr>
          <w:ilvl w:val="0"/>
          <w:numId w:val="2"/>
        </w:numPr>
        <w:spacing w:line="360" w:lineRule="auto"/>
      </w:pPr>
      <w:proofErr w:type="spellStart"/>
      <w:r>
        <w:t>Buatlah</w:t>
      </w:r>
      <w:proofErr w:type="spellEnd"/>
      <w:r>
        <w:t xml:space="preserve"> Procedure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harga_jual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jenis_produk_id</w:t>
      </w:r>
      <w:proofErr w:type="spellEnd"/>
      <w:r>
        <w:t xml:space="preserve">),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procedure </w:t>
      </w:r>
      <w:proofErr w:type="spellStart"/>
      <w:r>
        <w:rPr>
          <w:b/>
        </w:rPr>
        <w:t>pro_naikan_harga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parameter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: Jenis </w:t>
      </w:r>
      <w:proofErr w:type="spellStart"/>
      <w:r>
        <w:t>Produk</w:t>
      </w:r>
      <w:proofErr w:type="spellEnd"/>
      <w:r>
        <w:t xml:space="preserve"> ID dan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>.</w:t>
      </w:r>
    </w:p>
    <w:p w14:paraId="0000000B" w14:textId="76778F78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PROCEDURE ...</w:t>
      </w:r>
    </w:p>
    <w:p w14:paraId="63C7E8CD" w14:textId="61C72497" w:rsidR="0025410E" w:rsidRDefault="002541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$$</w:t>
      </w:r>
    </w:p>
    <w:p w14:paraId="2C5FDA94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MariaDB [dbpos1]&gt; CREATE PROCEDURE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pro_</w:t>
      </w:r>
      <w:proofErr w:type="gram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naik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  <w:proofErr w:type="gramEnd"/>
    </w:p>
    <w:p w14:paraId="74512DFD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INT,</w:t>
      </w:r>
    </w:p>
    <w:p w14:paraId="695E3506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persentasi_kenaikan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gram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INT )</w:t>
      </w:r>
      <w:proofErr w:type="gramEnd"/>
    </w:p>
    <w:p w14:paraId="5E251998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BEGIN</w:t>
      </w:r>
    </w:p>
    <w:p w14:paraId="5053C412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UPDATE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SET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+ (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*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persentasi_kenaikan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/ 100)</w:t>
      </w:r>
    </w:p>
    <w:p w14:paraId="3895B6F0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WHERE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jenis_produk_id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;</w:t>
      </w:r>
    </w:p>
    <w:p w14:paraId="1D409F23" w14:textId="783A798A" w:rsidR="009A548C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END $$</w:t>
      </w:r>
    </w:p>
    <w:p w14:paraId="76558BE1" w14:textId="5753CE17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;</w:t>
      </w:r>
      <w:proofErr w:type="gramEnd"/>
    </w:p>
    <w:p w14:paraId="45163201" w14:textId="725DD66C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MariaDB [dbpos1]&gt; CALL </w:t>
      </w:r>
      <w:proofErr w:type="spellStart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pro_</w:t>
      </w:r>
      <w:proofErr w:type="gramStart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naik</w:t>
      </w:r>
      <w:proofErr w:type="spellEnd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  <w:proofErr w:type="gramEnd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1,4);</w:t>
      </w: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disini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adalah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4%</w:t>
      </w:r>
    </w:p>
    <w:p w14:paraId="0B6ED65E" w14:textId="77777777" w:rsidR="009A548C" w:rsidRPr="009A548C" w:rsidRDefault="009A548C" w:rsidP="009A548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CREATE PROCEDURE </w:t>
      </w:r>
      <w:proofErr w:type="spellStart"/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>pro_naikan_harga</w:t>
      </w:r>
      <w:proofErr w:type="spellEnd"/>
    </w:p>
    <w:p w14:paraId="0000000C" w14:textId="77777777" w:rsidR="00953508" w:rsidRDefault="000A677A">
      <w:pPr>
        <w:numPr>
          <w:ilvl w:val="0"/>
          <w:numId w:val="2"/>
        </w:numPr>
        <w:spacing w:line="360" w:lineRule="auto"/>
      </w:pPr>
      <w:r>
        <w:t xml:space="preserve">Buat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b/>
        </w:rPr>
        <w:t>umur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date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(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dikurang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(integer) </w:t>
      </w:r>
      <w:proofErr w:type="spellStart"/>
      <w:r>
        <w:t>positif</w:t>
      </w:r>
      <w:proofErr w:type="spellEnd"/>
      <w:r>
        <w:t>.</w:t>
      </w:r>
    </w:p>
    <w:p w14:paraId="0000000D" w14:textId="2EB1CFB9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FUNCTION ...</w:t>
      </w:r>
    </w:p>
    <w:p w14:paraId="311A2633" w14:textId="77777777" w:rsidR="00894B6F" w:rsidRDefault="00894B6F" w:rsidP="00894B6F">
      <w:pPr>
        <w:spacing w:line="360" w:lineRule="auto"/>
        <w:ind w:left="720"/>
      </w:pPr>
      <w:r>
        <w:t xml:space="preserve">MariaDB [dbpos1]&gt; CREATE FUNCTION </w:t>
      </w:r>
      <w:proofErr w:type="spellStart"/>
      <w:proofErr w:type="gramStart"/>
      <w:r>
        <w:t>umur</w:t>
      </w:r>
      <w:proofErr w:type="spellEnd"/>
      <w:r>
        <w:t>(</w:t>
      </w:r>
      <w:proofErr w:type="spellStart"/>
      <w:proofErr w:type="gramEnd"/>
      <w:r>
        <w:t>tgl_lahir</w:t>
      </w:r>
      <w:proofErr w:type="spellEnd"/>
      <w:r>
        <w:t xml:space="preserve"> DATE)</w:t>
      </w:r>
    </w:p>
    <w:p w14:paraId="5338377F" w14:textId="77777777" w:rsidR="00894B6F" w:rsidRDefault="00894B6F" w:rsidP="00894B6F">
      <w:pPr>
        <w:spacing w:line="360" w:lineRule="auto"/>
        <w:ind w:left="720"/>
      </w:pPr>
      <w:r>
        <w:t xml:space="preserve">    -&gt; RETURNS INT</w:t>
      </w:r>
    </w:p>
    <w:p w14:paraId="2EB5F7D7" w14:textId="77777777" w:rsidR="00894B6F" w:rsidRDefault="00894B6F" w:rsidP="00894B6F">
      <w:pPr>
        <w:spacing w:line="360" w:lineRule="auto"/>
        <w:ind w:left="720"/>
      </w:pPr>
      <w:r>
        <w:t xml:space="preserve">    -&gt; BEGIN</w:t>
      </w:r>
    </w:p>
    <w:p w14:paraId="15F1B618" w14:textId="77777777" w:rsidR="00894B6F" w:rsidRDefault="00894B6F" w:rsidP="00894B6F">
      <w:pPr>
        <w:spacing w:line="360" w:lineRule="auto"/>
        <w:ind w:left="720"/>
      </w:pPr>
      <w:r>
        <w:t xml:space="preserve">    -&gt; DECLARE </w:t>
      </w:r>
      <w:proofErr w:type="spellStart"/>
      <w:r>
        <w:t>umur</w:t>
      </w:r>
      <w:proofErr w:type="spellEnd"/>
      <w:r>
        <w:t xml:space="preserve"> INT;</w:t>
      </w:r>
    </w:p>
    <w:p w14:paraId="74E37907" w14:textId="2F92598E" w:rsidR="00894B6F" w:rsidRDefault="00894B6F" w:rsidP="00894B6F">
      <w:pPr>
        <w:spacing w:line="360" w:lineRule="auto"/>
        <w:ind w:left="720"/>
      </w:pPr>
      <w:r>
        <w:t xml:space="preserve">    -&gt; </w:t>
      </w:r>
      <w:r w:rsidRPr="00894B6F">
        <w:t xml:space="preserve">SET </w:t>
      </w:r>
      <w:proofErr w:type="spellStart"/>
      <w:r w:rsidRPr="00894B6F">
        <w:t>umur</w:t>
      </w:r>
      <w:proofErr w:type="spellEnd"/>
      <w:r w:rsidRPr="00894B6F">
        <w:t xml:space="preserve"> = YEAR(</w:t>
      </w:r>
      <w:proofErr w:type="gramStart"/>
      <w:r w:rsidRPr="00894B6F">
        <w:t>CURDATE(</w:t>
      </w:r>
      <w:proofErr w:type="gramEnd"/>
      <w:r w:rsidRPr="00894B6F">
        <w:t>)) - YEAR(</w:t>
      </w:r>
      <w:proofErr w:type="spellStart"/>
      <w:r w:rsidRPr="00894B6F">
        <w:t>tgl_lahir</w:t>
      </w:r>
      <w:proofErr w:type="spellEnd"/>
      <w:r w:rsidRPr="00894B6F">
        <w:t>);</w:t>
      </w:r>
    </w:p>
    <w:p w14:paraId="55A6F83A" w14:textId="77777777" w:rsidR="00894B6F" w:rsidRDefault="00894B6F" w:rsidP="00894B6F">
      <w:pPr>
        <w:spacing w:line="360" w:lineRule="auto"/>
        <w:ind w:left="720"/>
      </w:pPr>
      <w:r>
        <w:t xml:space="preserve">    -&gt; RETURN </w:t>
      </w:r>
      <w:proofErr w:type="spellStart"/>
      <w:r>
        <w:t>umur</w:t>
      </w:r>
      <w:proofErr w:type="spellEnd"/>
      <w:r>
        <w:t>;</w:t>
      </w:r>
    </w:p>
    <w:p w14:paraId="018DBE7D" w14:textId="77777777" w:rsidR="00894B6F" w:rsidRDefault="00894B6F" w:rsidP="00894B6F">
      <w:pPr>
        <w:spacing w:line="360" w:lineRule="auto"/>
        <w:ind w:left="720"/>
      </w:pPr>
      <w:r>
        <w:t xml:space="preserve">    -&gt; END $$</w:t>
      </w:r>
    </w:p>
    <w:p w14:paraId="767ABF39" w14:textId="208432A1" w:rsidR="00894B6F" w:rsidRDefault="00894B6F" w:rsidP="00894B6F">
      <w:pPr>
        <w:spacing w:line="360" w:lineRule="auto"/>
        <w:ind w:left="720"/>
      </w:pPr>
      <w:r>
        <w:t>Query OK, 0 rows affected (0.038 sec)</w:t>
      </w:r>
    </w:p>
    <w:p w14:paraId="0A96FD85" w14:textId="54544835" w:rsidR="00DF793B" w:rsidRDefault="00DF793B" w:rsidP="00894B6F">
      <w:pPr>
        <w:spacing w:line="360" w:lineRule="auto"/>
        <w:ind w:left="720"/>
      </w:pPr>
      <w:r w:rsidRPr="00DF793B">
        <w:t xml:space="preserve">MariaDB [dbpos1]&gt; SELECT </w:t>
      </w:r>
      <w:proofErr w:type="spellStart"/>
      <w:r w:rsidRPr="00DF793B">
        <w:t>nama</w:t>
      </w:r>
      <w:proofErr w:type="spellEnd"/>
      <w:r w:rsidRPr="00DF793B">
        <w:t xml:space="preserve">, </w:t>
      </w:r>
      <w:proofErr w:type="spellStart"/>
      <w:r w:rsidRPr="00DF793B">
        <w:t>umur</w:t>
      </w:r>
      <w:proofErr w:type="spellEnd"/>
      <w:r w:rsidRPr="00DF793B">
        <w:t>(</w:t>
      </w:r>
      <w:proofErr w:type="spellStart"/>
      <w:r w:rsidRPr="00DF793B">
        <w:t>tgl_lahir</w:t>
      </w:r>
      <w:proofErr w:type="spellEnd"/>
      <w:r w:rsidRPr="00DF793B">
        <w:t xml:space="preserve">) AS </w:t>
      </w:r>
      <w:proofErr w:type="spellStart"/>
      <w:r w:rsidRPr="00DF793B">
        <w:t>umur</w:t>
      </w:r>
      <w:proofErr w:type="spellEnd"/>
      <w:r w:rsidRPr="00DF793B">
        <w:t xml:space="preserve"> FROM </w:t>
      </w:r>
      <w:proofErr w:type="spellStart"/>
      <w:r w:rsidRPr="00DF793B">
        <w:t>pelanggan</w:t>
      </w:r>
      <w:proofErr w:type="spellEnd"/>
      <w:r w:rsidRPr="00DF793B">
        <w:t>;</w:t>
      </w:r>
    </w:p>
    <w:p w14:paraId="0000000E" w14:textId="77777777" w:rsidR="00953508" w:rsidRDefault="000A677A">
      <w:pPr>
        <w:numPr>
          <w:ilvl w:val="0"/>
          <w:numId w:val="2"/>
        </w:numPr>
        <w:spacing w:line="360" w:lineRule="auto"/>
      </w:pPr>
      <w:r>
        <w:lastRenderedPageBreak/>
        <w:t xml:space="preserve">Buat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b/>
        </w:rPr>
        <w:t>kategori_harga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argument </w:t>
      </w:r>
      <w:proofErr w:type="spellStart"/>
      <w:r>
        <w:t>tipe</w:t>
      </w:r>
      <w:proofErr w:type="spellEnd"/>
      <w:r>
        <w:t xml:space="preserve"> data double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: </w:t>
      </w:r>
    </w:p>
    <w:p w14:paraId="0000000F" w14:textId="77777777" w:rsidR="00953508" w:rsidRDefault="000A677A">
      <w:pPr>
        <w:numPr>
          <w:ilvl w:val="0"/>
          <w:numId w:val="1"/>
        </w:numPr>
        <w:spacing w:line="360" w:lineRule="auto"/>
      </w:pPr>
      <w:r>
        <w:t>0 – 500</w:t>
      </w:r>
      <w:proofErr w:type="gramStart"/>
      <w:r>
        <w:t>rb :</w:t>
      </w:r>
      <w:proofErr w:type="gramEnd"/>
      <w:r>
        <w:t xml:space="preserve"> </w:t>
      </w:r>
      <w:proofErr w:type="spellStart"/>
      <w:r>
        <w:t>murah</w:t>
      </w:r>
      <w:proofErr w:type="spellEnd"/>
    </w:p>
    <w:p w14:paraId="00000010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500rb – 3 </w:t>
      </w:r>
      <w:proofErr w:type="spellStart"/>
      <w:proofErr w:type="gramStart"/>
      <w:r>
        <w:t>juta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sedang</w:t>
      </w:r>
      <w:proofErr w:type="spellEnd"/>
    </w:p>
    <w:p w14:paraId="00000011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3jt – 10 </w:t>
      </w:r>
      <w:proofErr w:type="spellStart"/>
      <w:proofErr w:type="gramStart"/>
      <w:r>
        <w:t>juta</w:t>
      </w:r>
      <w:proofErr w:type="spellEnd"/>
      <w:r>
        <w:t xml:space="preserve"> :</w:t>
      </w:r>
      <w:proofErr w:type="gramEnd"/>
      <w:r>
        <w:t xml:space="preserve"> mahal </w:t>
      </w:r>
    </w:p>
    <w:p w14:paraId="00000012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&gt; 10 </w:t>
      </w:r>
      <w:proofErr w:type="spellStart"/>
      <w:proofErr w:type="gramStart"/>
      <w:r>
        <w:t>juta</w:t>
      </w:r>
      <w:proofErr w:type="spellEnd"/>
      <w:r>
        <w:t xml:space="preserve"> :</w:t>
      </w:r>
      <w:proofErr w:type="gramEnd"/>
      <w:r>
        <w:t xml:space="preserve"> sangat mahal</w:t>
      </w:r>
    </w:p>
    <w:p w14:paraId="00000013" w14:textId="3C068746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FUNCTION ...</w:t>
      </w:r>
    </w:p>
    <w:p w14:paraId="5D1DB7CD" w14:textId="77777777" w:rsidR="000D2082" w:rsidRPr="000D2082" w:rsidRDefault="000D2082" w:rsidP="000D208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$$</w:t>
      </w:r>
    </w:p>
    <w:p w14:paraId="5821273C" w14:textId="77777777" w:rsidR="000D2082" w:rsidRPr="000D2082" w:rsidRDefault="000D2082" w:rsidP="000D208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AEB1AFE" w14:textId="77777777" w:rsidR="000D2082" w:rsidRPr="000D2082" w:rsidRDefault="000D2082" w:rsidP="000D208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CREATE FUNCTION </w:t>
      </w:r>
      <w:proofErr w:type="spellStart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kategori_</w:t>
      </w:r>
      <w:proofErr w:type="gramStart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harga</w:t>
      </w:r>
      <w:proofErr w:type="spellEnd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  <w:proofErr w:type="spellStart"/>
      <w:proofErr w:type="gramEnd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harga</w:t>
      </w:r>
      <w:proofErr w:type="spellEnd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DOUBLE)</w:t>
      </w:r>
    </w:p>
    <w:p w14:paraId="78772EDA" w14:textId="77777777" w:rsidR="000D2082" w:rsidRPr="000D2082" w:rsidRDefault="000D2082" w:rsidP="000D208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RETURNS </w:t>
      </w:r>
      <w:proofErr w:type="gramStart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VARCHAR(</w:t>
      </w:r>
      <w:proofErr w:type="gramEnd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20)</w:t>
      </w:r>
    </w:p>
    <w:p w14:paraId="0F4D6453" w14:textId="77777777" w:rsidR="000D2082" w:rsidRPr="000D2082" w:rsidRDefault="000D2082" w:rsidP="000D208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BEGIN</w:t>
      </w:r>
    </w:p>
    <w:p w14:paraId="270E72D6" w14:textId="77777777" w:rsidR="000D2082" w:rsidRPr="000D2082" w:rsidRDefault="000D2082" w:rsidP="000D208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IF </w:t>
      </w:r>
      <w:proofErr w:type="spellStart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harga</w:t>
      </w:r>
      <w:proofErr w:type="spellEnd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&lt;= 500000 THEN</w:t>
      </w:r>
    </w:p>
    <w:p w14:paraId="7058356F" w14:textId="77777777" w:rsidR="000D2082" w:rsidRPr="000D2082" w:rsidRDefault="000D2082" w:rsidP="000D208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    RETURN '</w:t>
      </w:r>
      <w:proofErr w:type="spellStart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Murah</w:t>
      </w:r>
      <w:proofErr w:type="spellEnd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';</w:t>
      </w:r>
    </w:p>
    <w:p w14:paraId="0306DE49" w14:textId="77777777" w:rsidR="000D2082" w:rsidRPr="000D2082" w:rsidRDefault="000D2082" w:rsidP="000D208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ELSEIF </w:t>
      </w:r>
      <w:proofErr w:type="spellStart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harga</w:t>
      </w:r>
      <w:proofErr w:type="spellEnd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&gt; 500000 AND </w:t>
      </w:r>
      <w:proofErr w:type="spellStart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harga</w:t>
      </w:r>
      <w:proofErr w:type="spellEnd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&lt;= 3000000 THEN</w:t>
      </w:r>
    </w:p>
    <w:p w14:paraId="398A4CD8" w14:textId="77777777" w:rsidR="000D2082" w:rsidRPr="000D2082" w:rsidRDefault="000D2082" w:rsidP="000D208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    RETURN 'Sedang';</w:t>
      </w:r>
    </w:p>
    <w:p w14:paraId="09B2C866" w14:textId="77777777" w:rsidR="000D2082" w:rsidRPr="000D2082" w:rsidRDefault="000D2082" w:rsidP="000D208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ELSEIF </w:t>
      </w:r>
      <w:proofErr w:type="spellStart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harga</w:t>
      </w:r>
      <w:proofErr w:type="spellEnd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&gt; 3000000 AND </w:t>
      </w:r>
      <w:proofErr w:type="spellStart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harga</w:t>
      </w:r>
      <w:proofErr w:type="spellEnd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&lt;= 10000000 THEN</w:t>
      </w:r>
    </w:p>
    <w:p w14:paraId="2ABEB7F0" w14:textId="77777777" w:rsidR="000D2082" w:rsidRPr="000D2082" w:rsidRDefault="000D2082" w:rsidP="000D208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    RETURN 'Mahal';</w:t>
      </w:r>
    </w:p>
    <w:p w14:paraId="71A34594" w14:textId="77777777" w:rsidR="000D2082" w:rsidRPr="000D2082" w:rsidRDefault="000D2082" w:rsidP="000D208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ELSE</w:t>
      </w:r>
    </w:p>
    <w:p w14:paraId="1FB14557" w14:textId="77777777" w:rsidR="000D2082" w:rsidRPr="000D2082" w:rsidRDefault="000D2082" w:rsidP="000D208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    RETURN 'Sangat Mahal';</w:t>
      </w:r>
    </w:p>
    <w:p w14:paraId="6EBDD6C5" w14:textId="77777777" w:rsidR="000D2082" w:rsidRPr="000D2082" w:rsidRDefault="000D2082" w:rsidP="000D208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END IF;</w:t>
      </w:r>
    </w:p>
    <w:p w14:paraId="03E53E4E" w14:textId="77777777" w:rsidR="000D2082" w:rsidRPr="000D2082" w:rsidRDefault="000D2082" w:rsidP="000D208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END $$</w:t>
      </w:r>
    </w:p>
    <w:p w14:paraId="0C93D7D5" w14:textId="77777777" w:rsidR="000D2082" w:rsidRPr="000D2082" w:rsidRDefault="000D2082" w:rsidP="000D208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618060FE" w14:textId="20522605" w:rsidR="004F4B48" w:rsidRDefault="000D2082" w:rsidP="000D208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gramStart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;</w:t>
      </w:r>
      <w:proofErr w:type="gramEnd"/>
    </w:p>
    <w:p w14:paraId="74BCB936" w14:textId="77777777" w:rsidR="004F4B48" w:rsidRDefault="004F4B48" w:rsidP="004F4B48">
      <w:pPr>
        <w:pBdr>
          <w:bottom w:val="single" w:sz="4" w:space="1" w:color="000000"/>
        </w:pBdr>
      </w:pPr>
      <w:r>
        <w:t>SOAL 5.2</w:t>
      </w:r>
    </w:p>
    <w:p w14:paraId="071A3E10" w14:textId="77777777" w:rsidR="004F4B48" w:rsidRDefault="004F4B48" w:rsidP="004F4B48"/>
    <w:p w14:paraId="14CB9F97" w14:textId="77777777" w:rsidR="004F4B48" w:rsidRDefault="004F4B48" w:rsidP="004F4B48">
      <w:pPr>
        <w:numPr>
          <w:ilvl w:val="0"/>
          <w:numId w:val="5"/>
        </w:numPr>
        <w:spacing w:line="360" w:lineRule="auto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transaction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skenario-skenario</w:t>
      </w:r>
      <w:proofErr w:type="spellEnd"/>
      <w:r>
        <w:t xml:space="preserve"> statement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2B62B09" w14:textId="77777777" w:rsidR="004F4B48" w:rsidRDefault="004F4B48" w:rsidP="004F4B48">
      <w:pPr>
        <w:numPr>
          <w:ilvl w:val="0"/>
          <w:numId w:val="6"/>
        </w:numPr>
        <w:spacing w:line="360" w:lineRule="auto"/>
      </w:pPr>
      <w:r>
        <w:t>Mulai transaction</w:t>
      </w:r>
    </w:p>
    <w:p w14:paraId="019DE78B" w14:textId="77777777" w:rsidR="004F4B48" w:rsidRDefault="004F4B48" w:rsidP="004F4B48">
      <w:pPr>
        <w:numPr>
          <w:ilvl w:val="0"/>
          <w:numId w:val="6"/>
        </w:numPr>
        <w:spacing w:line="360" w:lineRule="auto"/>
      </w:pPr>
      <w:r>
        <w:t xml:space="preserve">Insert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3 record</w:t>
      </w:r>
    </w:p>
    <w:p w14:paraId="21C868DC" w14:textId="77777777" w:rsidR="004F4B48" w:rsidRDefault="004F4B48" w:rsidP="004F4B48">
      <w:pPr>
        <w:numPr>
          <w:ilvl w:val="0"/>
          <w:numId w:val="6"/>
        </w:numPr>
        <w:spacing w:line="360" w:lineRule="auto"/>
      </w:pPr>
      <w:r>
        <w:t xml:space="preserve">Update data </w:t>
      </w:r>
      <w:proofErr w:type="spellStart"/>
      <w:r>
        <w:t>stok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206B7D97" w14:textId="77777777" w:rsidR="004F4B48" w:rsidRDefault="004F4B48" w:rsidP="004F4B48">
      <w:pPr>
        <w:numPr>
          <w:ilvl w:val="0"/>
          <w:numId w:val="6"/>
        </w:numPr>
        <w:spacing w:line="360" w:lineRule="auto"/>
      </w:pPr>
      <w:r>
        <w:t xml:space="preserve">Buat </w:t>
      </w:r>
      <w:proofErr w:type="spellStart"/>
      <w:r>
        <w:t>savepoint</w:t>
      </w:r>
      <w:proofErr w:type="spellEnd"/>
    </w:p>
    <w:p w14:paraId="56BDDBA3" w14:textId="77777777" w:rsidR="004F4B48" w:rsidRDefault="004F4B48" w:rsidP="004F4B48">
      <w:pPr>
        <w:numPr>
          <w:ilvl w:val="0"/>
          <w:numId w:val="6"/>
        </w:numPr>
        <w:spacing w:line="360" w:lineRule="auto"/>
      </w:pPr>
      <w:r>
        <w:t xml:space="preserve">Hapus salah </w:t>
      </w:r>
      <w:proofErr w:type="spellStart"/>
      <w:r>
        <w:t>satu</w:t>
      </w:r>
      <w:proofErr w:type="spellEnd"/>
      <w:r>
        <w:t xml:space="preserve"> data pembayaran</w:t>
      </w:r>
    </w:p>
    <w:p w14:paraId="4C9FF33D" w14:textId="77777777" w:rsidR="004F4B48" w:rsidRDefault="004F4B48" w:rsidP="004F4B48">
      <w:pPr>
        <w:numPr>
          <w:ilvl w:val="0"/>
          <w:numId w:val="6"/>
        </w:numPr>
        <w:spacing w:line="360" w:lineRule="auto"/>
      </w:pPr>
      <w:r>
        <w:t xml:space="preserve">Kembali ke </w:t>
      </w:r>
      <w:proofErr w:type="spellStart"/>
      <w:r>
        <w:t>savepoint</w:t>
      </w:r>
      <w:proofErr w:type="spellEnd"/>
    </w:p>
    <w:p w14:paraId="2F43466D" w14:textId="77777777" w:rsidR="004F4B48" w:rsidRDefault="004F4B48" w:rsidP="004F4B48">
      <w:pPr>
        <w:numPr>
          <w:ilvl w:val="0"/>
          <w:numId w:val="6"/>
        </w:numPr>
        <w:spacing w:line="360" w:lineRule="auto"/>
      </w:pPr>
      <w:r>
        <w:t xml:space="preserve">Update data </w:t>
      </w:r>
      <w:proofErr w:type="spellStart"/>
      <w:r>
        <w:t>iuran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kartu</w:t>
      </w:r>
      <w:proofErr w:type="spellEnd"/>
    </w:p>
    <w:p w14:paraId="42F18037" w14:textId="77777777" w:rsidR="004F4B48" w:rsidRDefault="004F4B48" w:rsidP="004F4B48">
      <w:pPr>
        <w:numPr>
          <w:ilvl w:val="0"/>
          <w:numId w:val="6"/>
        </w:numPr>
        <w:spacing w:line="360" w:lineRule="auto"/>
      </w:pPr>
      <w:proofErr w:type="spellStart"/>
      <w:r>
        <w:t>Akhiri</w:t>
      </w:r>
      <w:proofErr w:type="spellEnd"/>
      <w:r>
        <w:t xml:space="preserve"> transaction </w:t>
      </w:r>
      <w:proofErr w:type="spellStart"/>
      <w:r>
        <w:t>dengan</w:t>
      </w:r>
      <w:proofErr w:type="spellEnd"/>
      <w:r>
        <w:t xml:space="preserve"> commit</w:t>
      </w:r>
    </w:p>
    <w:p w14:paraId="45D095CC" w14:textId="77777777" w:rsidR="004F4B48" w:rsidRDefault="004F4B48" w:rsidP="004F4B4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START TRANSACTION ...</w:t>
      </w:r>
    </w:p>
    <w:p w14:paraId="084832A7" w14:textId="77777777" w:rsidR="000D2082" w:rsidRPr="000D2082" w:rsidRDefault="000D2082" w:rsidP="000D208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lastRenderedPageBreak/>
        <w:t>START TRANSACTION;</w:t>
      </w:r>
    </w:p>
    <w:p w14:paraId="54CBF693" w14:textId="77777777" w:rsidR="000D2082" w:rsidRPr="000D2082" w:rsidRDefault="000D2082" w:rsidP="000D208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2FBF514D" w14:textId="77777777" w:rsidR="000D2082" w:rsidRPr="000D2082" w:rsidRDefault="000D2082" w:rsidP="000D208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-- 1. Insert data </w:t>
      </w:r>
      <w:proofErr w:type="spellStart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produk</w:t>
      </w:r>
      <w:proofErr w:type="spellEnd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spellStart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sebanyak</w:t>
      </w:r>
      <w:proofErr w:type="spellEnd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3 record</w:t>
      </w:r>
    </w:p>
    <w:p w14:paraId="599EC007" w14:textId="77777777" w:rsidR="000D2082" w:rsidRPr="000D2082" w:rsidRDefault="000D2082" w:rsidP="000D208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INSERT INTO </w:t>
      </w:r>
      <w:proofErr w:type="spellStart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produk</w:t>
      </w:r>
      <w:proofErr w:type="spellEnd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(</w:t>
      </w:r>
      <w:proofErr w:type="spellStart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kode</w:t>
      </w:r>
      <w:proofErr w:type="spellEnd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, </w:t>
      </w:r>
      <w:proofErr w:type="spellStart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nama</w:t>
      </w:r>
      <w:proofErr w:type="spellEnd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, </w:t>
      </w:r>
      <w:proofErr w:type="spellStart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stok</w:t>
      </w:r>
      <w:proofErr w:type="spellEnd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, </w:t>
      </w:r>
      <w:proofErr w:type="spellStart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harga_beli</w:t>
      </w:r>
      <w:proofErr w:type="spellEnd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, </w:t>
      </w:r>
      <w:proofErr w:type="spellStart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, </w:t>
      </w:r>
      <w:proofErr w:type="spellStart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min_stok</w:t>
      </w:r>
      <w:proofErr w:type="spellEnd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)</w:t>
      </w:r>
    </w:p>
    <w:p w14:paraId="3A39AA34" w14:textId="77777777" w:rsidR="000D2082" w:rsidRPr="000D2082" w:rsidRDefault="000D2082" w:rsidP="000D208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VALUES</w:t>
      </w:r>
    </w:p>
    <w:p w14:paraId="514368AD" w14:textId="77777777" w:rsidR="000D2082" w:rsidRPr="000D2082" w:rsidRDefault="000D2082" w:rsidP="000D208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('P001', '</w:t>
      </w:r>
      <w:proofErr w:type="spellStart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Produk</w:t>
      </w:r>
      <w:proofErr w:type="spellEnd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A', 10, 100000, 120000, 5),</w:t>
      </w:r>
    </w:p>
    <w:p w14:paraId="2213A23F" w14:textId="77777777" w:rsidR="000D2082" w:rsidRPr="000D2082" w:rsidRDefault="000D2082" w:rsidP="000D208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('P002', '</w:t>
      </w:r>
      <w:proofErr w:type="spellStart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Produk</w:t>
      </w:r>
      <w:proofErr w:type="spellEnd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B', 15, 200000, 250000, 10),</w:t>
      </w:r>
    </w:p>
    <w:p w14:paraId="664405DA" w14:textId="77777777" w:rsidR="000D2082" w:rsidRPr="000D2082" w:rsidRDefault="000D2082" w:rsidP="000D208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('P003', '</w:t>
      </w:r>
      <w:proofErr w:type="spellStart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Produk</w:t>
      </w:r>
      <w:proofErr w:type="spellEnd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C', 8, 50000, 75000, 3);</w:t>
      </w:r>
    </w:p>
    <w:p w14:paraId="5AA17A86" w14:textId="77777777" w:rsidR="000D2082" w:rsidRPr="000D2082" w:rsidRDefault="000D2082" w:rsidP="000D208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7FE649F5" w14:textId="77777777" w:rsidR="000D2082" w:rsidRPr="000D2082" w:rsidRDefault="000D2082" w:rsidP="000D208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-- 2. Update data </w:t>
      </w:r>
      <w:proofErr w:type="spellStart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stok</w:t>
      </w:r>
      <w:proofErr w:type="spellEnd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salah </w:t>
      </w:r>
      <w:proofErr w:type="spellStart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satu</w:t>
      </w:r>
      <w:proofErr w:type="spellEnd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spellStart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produk</w:t>
      </w:r>
      <w:proofErr w:type="spellEnd"/>
    </w:p>
    <w:p w14:paraId="40B02FB2" w14:textId="77777777" w:rsidR="000D2082" w:rsidRPr="000D2082" w:rsidRDefault="000D2082" w:rsidP="000D208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UPDATE </w:t>
      </w:r>
      <w:proofErr w:type="spellStart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produk</w:t>
      </w:r>
      <w:proofErr w:type="spellEnd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SET </w:t>
      </w:r>
      <w:proofErr w:type="spellStart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stok</w:t>
      </w:r>
      <w:proofErr w:type="spellEnd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</w:t>
      </w:r>
      <w:proofErr w:type="spellStart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stok</w:t>
      </w:r>
      <w:proofErr w:type="spellEnd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+ 5 WHERE </w:t>
      </w:r>
      <w:proofErr w:type="spellStart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kode</w:t>
      </w:r>
      <w:proofErr w:type="spellEnd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'P001';</w:t>
      </w:r>
    </w:p>
    <w:p w14:paraId="42228486" w14:textId="77777777" w:rsidR="000D2082" w:rsidRPr="000D2082" w:rsidRDefault="000D2082" w:rsidP="000D208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4142DFBF" w14:textId="77777777" w:rsidR="000D2082" w:rsidRPr="000D2082" w:rsidRDefault="000D2082" w:rsidP="000D208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-- 3. Buat </w:t>
      </w:r>
      <w:proofErr w:type="spellStart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savepoint</w:t>
      </w:r>
      <w:proofErr w:type="spellEnd"/>
    </w:p>
    <w:p w14:paraId="3D8E7EC6" w14:textId="77777777" w:rsidR="000D2082" w:rsidRPr="000D2082" w:rsidRDefault="000D2082" w:rsidP="000D208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SAVEPOINT </w:t>
      </w:r>
      <w:proofErr w:type="spellStart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sebelum_hapus</w:t>
      </w:r>
      <w:proofErr w:type="spellEnd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;</w:t>
      </w:r>
    </w:p>
    <w:p w14:paraId="1EA24A59" w14:textId="77777777" w:rsidR="000D2082" w:rsidRPr="000D2082" w:rsidRDefault="000D2082" w:rsidP="000D208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530AF8B2" w14:textId="77777777" w:rsidR="000D2082" w:rsidRPr="000D2082" w:rsidRDefault="000D2082" w:rsidP="000D208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-- 4. Hapus salah </w:t>
      </w:r>
      <w:proofErr w:type="spellStart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satu</w:t>
      </w:r>
      <w:proofErr w:type="spellEnd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data </w:t>
      </w:r>
      <w:proofErr w:type="spellStart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pembayaran</w:t>
      </w:r>
      <w:proofErr w:type="spellEnd"/>
    </w:p>
    <w:p w14:paraId="66F39FA0" w14:textId="77777777" w:rsidR="000D2082" w:rsidRPr="000D2082" w:rsidRDefault="000D2082" w:rsidP="000D208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DELETE FROM </w:t>
      </w:r>
      <w:proofErr w:type="spellStart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pembayaran</w:t>
      </w:r>
      <w:proofErr w:type="spellEnd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WHERE id = 1;</w:t>
      </w:r>
    </w:p>
    <w:p w14:paraId="2B3FAA99" w14:textId="77777777" w:rsidR="000D2082" w:rsidRPr="000D2082" w:rsidRDefault="000D2082" w:rsidP="000D208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44807185" w14:textId="77777777" w:rsidR="000D2082" w:rsidRPr="000D2082" w:rsidRDefault="000D2082" w:rsidP="000D208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-- 5. Kembali ke </w:t>
      </w:r>
      <w:proofErr w:type="spellStart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savepoint</w:t>
      </w:r>
      <w:proofErr w:type="spellEnd"/>
    </w:p>
    <w:p w14:paraId="0E8FCF2A" w14:textId="77777777" w:rsidR="000D2082" w:rsidRPr="000D2082" w:rsidRDefault="000D2082" w:rsidP="000D208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ROLLBACK TO </w:t>
      </w:r>
      <w:proofErr w:type="spellStart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sebelum_hapus</w:t>
      </w:r>
      <w:proofErr w:type="spellEnd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;</w:t>
      </w:r>
    </w:p>
    <w:p w14:paraId="3E0B3B8D" w14:textId="77777777" w:rsidR="000D2082" w:rsidRPr="000D2082" w:rsidRDefault="000D2082" w:rsidP="000D208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4FF85A07" w14:textId="77777777" w:rsidR="000D2082" w:rsidRPr="000D2082" w:rsidRDefault="000D2082" w:rsidP="000D208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-- 6. Update data </w:t>
      </w:r>
      <w:proofErr w:type="spellStart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iuran</w:t>
      </w:r>
      <w:proofErr w:type="spellEnd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salah </w:t>
      </w:r>
      <w:proofErr w:type="spellStart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satu</w:t>
      </w:r>
      <w:proofErr w:type="spellEnd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spellStart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kartu</w:t>
      </w:r>
      <w:proofErr w:type="spellEnd"/>
    </w:p>
    <w:p w14:paraId="05A2952A" w14:textId="77777777" w:rsidR="000D2082" w:rsidRPr="000D2082" w:rsidRDefault="000D2082" w:rsidP="000D208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UPDATE </w:t>
      </w:r>
      <w:proofErr w:type="spellStart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kartu</w:t>
      </w:r>
      <w:proofErr w:type="spellEnd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SET </w:t>
      </w:r>
      <w:proofErr w:type="spellStart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iuran_tahunan</w:t>
      </w:r>
      <w:proofErr w:type="spellEnd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</w:t>
      </w:r>
      <w:proofErr w:type="spellStart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iuran_tahunan</w:t>
      </w:r>
      <w:proofErr w:type="spellEnd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+ 5000 WHERE id = 2;</w:t>
      </w:r>
    </w:p>
    <w:p w14:paraId="49411ED6" w14:textId="77777777" w:rsidR="000D2082" w:rsidRPr="000D2082" w:rsidRDefault="000D2082" w:rsidP="000D208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6248C285" w14:textId="77777777" w:rsidR="000D2082" w:rsidRPr="000D2082" w:rsidRDefault="000D2082" w:rsidP="000D208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-- 7. </w:t>
      </w:r>
      <w:proofErr w:type="spellStart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Akhiri</w:t>
      </w:r>
      <w:proofErr w:type="spellEnd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transaction </w:t>
      </w:r>
      <w:proofErr w:type="spellStart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dengan</w:t>
      </w:r>
      <w:proofErr w:type="spellEnd"/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commit</w:t>
      </w:r>
    </w:p>
    <w:p w14:paraId="508635CD" w14:textId="1C5B4CCC" w:rsidR="000D2082" w:rsidRDefault="000D2082" w:rsidP="000D208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D2082">
        <w:rPr>
          <w:rFonts w:ascii="Courier New" w:eastAsia="Courier New" w:hAnsi="Courier New" w:cs="Courier New"/>
          <w:i/>
          <w:color w:val="FF0000"/>
          <w:sz w:val="20"/>
          <w:szCs w:val="20"/>
        </w:rPr>
        <w:t>COMMIT;</w:t>
      </w:r>
    </w:p>
    <w:p w14:paraId="03FC9DEA" w14:textId="77777777" w:rsidR="004F4B48" w:rsidRDefault="004F4B48" w:rsidP="004F4B48">
      <w:pPr>
        <w:spacing w:line="36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sectPr w:rsidR="004F4B4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8C2D5A" w14:textId="77777777" w:rsidR="00E45CC1" w:rsidRDefault="00E45CC1">
      <w:r>
        <w:separator/>
      </w:r>
    </w:p>
  </w:endnote>
  <w:endnote w:type="continuationSeparator" w:id="0">
    <w:p w14:paraId="77B39877" w14:textId="77777777" w:rsidR="00E45CC1" w:rsidRDefault="00E45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6" w14:textId="2D29A63D" w:rsidR="00953508" w:rsidRDefault="000A677A" w:rsidP="00D64909">
    <w:pPr>
      <w:pBdr>
        <w:top w:val="nil"/>
        <w:left w:val="nil"/>
        <w:bottom w:val="nil"/>
        <w:right w:val="nil"/>
        <w:between w:val="nil"/>
      </w:pBdr>
      <w:ind w:right="-705"/>
      <w:rPr>
        <w:color w:val="000000"/>
      </w:rPr>
    </w:pPr>
    <w:r>
      <w:rPr>
        <w:color w:val="5B9BD5"/>
        <w:sz w:val="20"/>
        <w:szCs w:val="20"/>
      </w:rPr>
      <w:t>Stored Procedures</w:t>
    </w:r>
    <w:r w:rsidR="00D64909">
      <w:rPr>
        <w:color w:val="5B9BD5"/>
        <w:sz w:val="20"/>
        <w:szCs w:val="20"/>
      </w:rPr>
      <w:t xml:space="preserve">, </w:t>
    </w:r>
    <w:r>
      <w:rPr>
        <w:color w:val="5B9BD5"/>
        <w:sz w:val="20"/>
        <w:szCs w:val="20"/>
      </w:rPr>
      <w:t>Stored Functions</w:t>
    </w:r>
    <w:r w:rsidR="00D64909">
      <w:rPr>
        <w:color w:val="5B9BD5"/>
        <w:sz w:val="20"/>
        <w:szCs w:val="20"/>
      </w:rPr>
      <w:t xml:space="preserve"> dan </w:t>
    </w:r>
    <w:r w:rsidR="003C5999">
      <w:rPr>
        <w:color w:val="5B9BD5"/>
        <w:sz w:val="20"/>
        <w:szCs w:val="20"/>
      </w:rPr>
      <w:t>Triggers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9A548C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17" w14:textId="77777777" w:rsidR="00953508" w:rsidRDefault="009535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480D8E" w14:textId="77777777" w:rsidR="00E45CC1" w:rsidRDefault="00E45CC1">
      <w:r>
        <w:separator/>
      </w:r>
    </w:p>
  </w:footnote>
  <w:footnote w:type="continuationSeparator" w:id="0">
    <w:p w14:paraId="413B944D" w14:textId="77777777" w:rsidR="00E45CC1" w:rsidRDefault="00E45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5" w14:textId="5CA8258C" w:rsidR="00953508" w:rsidRDefault="000A677A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D64909">
      <w:t>6</w:t>
    </w:r>
    <w:r>
      <w:rPr>
        <w:color w:val="000000"/>
      </w:rPr>
      <w:t xml:space="preserve"> | </w:t>
    </w:r>
    <w:r w:rsidR="0077678B">
      <w:rPr>
        <w:color w:val="000000"/>
      </w:rPr>
      <w:t xml:space="preserve">Transaction, </w:t>
    </w:r>
    <w:r>
      <w:t>Stored Procedures</w:t>
    </w:r>
    <w:r w:rsidR="0077678B">
      <w:t xml:space="preserve"> dan</w:t>
    </w:r>
    <w:r>
      <w:t xml:space="preserve"> Stored Functions</w:t>
    </w:r>
    <w:r w:rsidR="00C93D1F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31119"/>
    <w:multiLevelType w:val="multilevel"/>
    <w:tmpl w:val="2E9C8E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1B23763"/>
    <w:multiLevelType w:val="multilevel"/>
    <w:tmpl w:val="44A02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190378"/>
    <w:multiLevelType w:val="multilevel"/>
    <w:tmpl w:val="6C567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0D73742"/>
    <w:multiLevelType w:val="multilevel"/>
    <w:tmpl w:val="568211AA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BC16B70"/>
    <w:multiLevelType w:val="multilevel"/>
    <w:tmpl w:val="D98C76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BD8600B"/>
    <w:multiLevelType w:val="hybridMultilevel"/>
    <w:tmpl w:val="27EA9770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886571285">
    <w:abstractNumId w:val="0"/>
  </w:num>
  <w:num w:numId="2" w16cid:durableId="556353895">
    <w:abstractNumId w:val="1"/>
  </w:num>
  <w:num w:numId="3" w16cid:durableId="732772247">
    <w:abstractNumId w:val="2"/>
  </w:num>
  <w:num w:numId="4" w16cid:durableId="295961296">
    <w:abstractNumId w:val="5"/>
  </w:num>
  <w:num w:numId="5" w16cid:durableId="102721530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95771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508"/>
    <w:rsid w:val="00080ADA"/>
    <w:rsid w:val="00080E16"/>
    <w:rsid w:val="000A3034"/>
    <w:rsid w:val="000A677A"/>
    <w:rsid w:val="000B023B"/>
    <w:rsid w:val="000D2082"/>
    <w:rsid w:val="0018251D"/>
    <w:rsid w:val="0025250A"/>
    <w:rsid w:val="0025410E"/>
    <w:rsid w:val="003555A7"/>
    <w:rsid w:val="00374C19"/>
    <w:rsid w:val="003C5999"/>
    <w:rsid w:val="003E6476"/>
    <w:rsid w:val="00436DD0"/>
    <w:rsid w:val="00437F6D"/>
    <w:rsid w:val="00493F90"/>
    <w:rsid w:val="004F4B48"/>
    <w:rsid w:val="00763BA3"/>
    <w:rsid w:val="00766767"/>
    <w:rsid w:val="0077678B"/>
    <w:rsid w:val="007D2556"/>
    <w:rsid w:val="00894B6F"/>
    <w:rsid w:val="00953508"/>
    <w:rsid w:val="009A548C"/>
    <w:rsid w:val="009A69A1"/>
    <w:rsid w:val="00A746E8"/>
    <w:rsid w:val="00AA6418"/>
    <w:rsid w:val="00AB08D0"/>
    <w:rsid w:val="00AF0AF6"/>
    <w:rsid w:val="00B55605"/>
    <w:rsid w:val="00BC784A"/>
    <w:rsid w:val="00C130CE"/>
    <w:rsid w:val="00C7175A"/>
    <w:rsid w:val="00C93D1F"/>
    <w:rsid w:val="00CF04E0"/>
    <w:rsid w:val="00CF0A38"/>
    <w:rsid w:val="00D64909"/>
    <w:rsid w:val="00DF793B"/>
    <w:rsid w:val="00E03D5B"/>
    <w:rsid w:val="00E30BE4"/>
    <w:rsid w:val="00E376DD"/>
    <w:rsid w:val="00E45CC1"/>
    <w:rsid w:val="00E5366D"/>
    <w:rsid w:val="00E71D50"/>
    <w:rsid w:val="00ED7CE8"/>
    <w:rsid w:val="00F4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5B92"/>
  <w15:docId w15:val="{DFAA846F-1109-473C-9ABE-2D134E78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7F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A74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Z2UOIIWUmCL/gEnCPr2ImWkkFA==">AMUW2mXvr3wjCxGXPLeILbG9fezekk+MDPs+falXTRcykdtLlVfMwlHmzTL53ldOF6TrO+Cwkm3LFRoao6W97Va2pgyxAfvuDUciduClJmR1jYYMP6HupSU=</go:docsCustomData>
</go:gDocsCustomXmlDataStorage>
</file>

<file path=customXml/itemProps1.xml><?xml version="1.0" encoding="utf-8"?>
<ds:datastoreItem xmlns:ds="http://schemas.openxmlformats.org/officeDocument/2006/customXml" ds:itemID="{C92101AD-D1F7-4658-8CB9-B87DA062CA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Mamuri Sri</cp:lastModifiedBy>
  <cp:revision>2</cp:revision>
  <dcterms:created xsi:type="dcterms:W3CDTF">2024-12-17T08:06:00Z</dcterms:created>
  <dcterms:modified xsi:type="dcterms:W3CDTF">2024-12-17T08:06:00Z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